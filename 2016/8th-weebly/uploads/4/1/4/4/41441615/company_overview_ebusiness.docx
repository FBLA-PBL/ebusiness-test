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2A" w:rsidRDefault="0075218B">
      <w:pPr>
        <w:pStyle w:val="Title"/>
      </w:pPr>
      <w:r>
        <w:rPr>
          <w:noProof/>
          <w:lang w:eastAsia="en-US"/>
        </w:rPr>
        <w:drawing>
          <wp:anchor distT="0" distB="0" distL="114300" distR="114300" simplePos="0" relativeHeight="251658240" behindDoc="0" locked="0" layoutInCell="1" allowOverlap="1" wp14:anchorId="7B5C64A8" wp14:editId="228E7D6A">
            <wp:simplePos x="0" y="0"/>
            <wp:positionH relativeFrom="column">
              <wp:posOffset>4744720</wp:posOffset>
            </wp:positionH>
            <wp:positionV relativeFrom="paragraph">
              <wp:posOffset>-370205</wp:posOffset>
            </wp:positionV>
            <wp:extent cx="1207008" cy="1066366"/>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008" cy="1066366"/>
                    </a:xfrm>
                    <a:prstGeom prst="rect">
                      <a:avLst/>
                    </a:prstGeom>
                  </pic:spPr>
                </pic:pic>
              </a:graphicData>
            </a:graphic>
            <wp14:sizeRelH relativeFrom="margin">
              <wp14:pctWidth>0</wp14:pctWidth>
            </wp14:sizeRelH>
            <wp14:sizeRelV relativeFrom="margin">
              <wp14:pctHeight>0</wp14:pctHeight>
            </wp14:sizeRelV>
          </wp:anchor>
        </w:drawing>
      </w:r>
      <w:r>
        <w:t>Big city banquets</w:t>
      </w:r>
    </w:p>
    <w:p w:rsidR="0075218B" w:rsidRPr="00997DB4" w:rsidRDefault="0075218B" w:rsidP="00997DB4">
      <w:pPr>
        <w:rPr>
          <w:sz w:val="18"/>
        </w:rPr>
      </w:pPr>
      <w:r>
        <w:tab/>
      </w:r>
      <w:r w:rsidRPr="00997DB4">
        <w:rPr>
          <w:sz w:val="18"/>
        </w:rPr>
        <w:t>Online based banquet hall in the best big city there is, Seattle.</w:t>
      </w:r>
    </w:p>
    <w:p w:rsidR="0075218B" w:rsidRPr="00997DB4" w:rsidRDefault="0075218B" w:rsidP="0075218B">
      <w:pPr>
        <w:rPr>
          <w:sz w:val="18"/>
        </w:rPr>
      </w:pPr>
      <w:r w:rsidRPr="00997DB4">
        <w:rPr>
          <w:sz w:val="18"/>
        </w:rPr>
        <w:tab/>
      </w:r>
      <w:r w:rsidRPr="00997DB4">
        <w:rPr>
          <w:sz w:val="18"/>
        </w:rPr>
        <w:t>242 N. Waterfront Plaza Seattle, Washington 98003</w:t>
      </w:r>
    </w:p>
    <w:p w:rsidR="00997DB4" w:rsidRPr="0075218B" w:rsidRDefault="00997DB4" w:rsidP="0075218B">
      <w:bookmarkStart w:id="0" w:name="_GoBack"/>
      <w:bookmarkEnd w:id="0"/>
    </w:p>
    <w:p w:rsidR="00D5372A" w:rsidRDefault="0075218B">
      <w:pPr>
        <w:pStyle w:val="Heading1"/>
      </w:pPr>
      <w:r>
        <w:t>Who are we here at BCB?</w:t>
      </w:r>
    </w:p>
    <w:p w:rsidR="00D5372A" w:rsidRPr="00D2082C" w:rsidRDefault="0075218B" w:rsidP="00D2082C">
      <w:pPr>
        <w:spacing w:line="276" w:lineRule="auto"/>
        <w:rPr>
          <w:sz w:val="28"/>
        </w:rPr>
      </w:pPr>
      <w:r w:rsidRPr="00D2082C">
        <w:rPr>
          <w:sz w:val="28"/>
        </w:rPr>
        <w:t>Big City Banquets is the leading and largest online based banquet hall company in the U.S. with just over 600 bookings a year! BCB has been serving the Seattle area with a beautiful banquet hall to hold anything from business meetings to wedding receptions since 2008!</w:t>
      </w:r>
    </w:p>
    <w:p w:rsidR="0075218B" w:rsidRDefault="0075218B" w:rsidP="0075218B">
      <w:pPr>
        <w:pStyle w:val="Heading1"/>
      </w:pPr>
      <w:r>
        <w:t>How we got our start</w:t>
      </w:r>
    </w:p>
    <w:p w:rsidR="0075218B" w:rsidRPr="00997DB4" w:rsidRDefault="0075218B" w:rsidP="00D2082C">
      <w:pPr>
        <w:spacing w:line="276" w:lineRule="auto"/>
        <w:rPr>
          <w:sz w:val="24"/>
          <w:szCs w:val="24"/>
        </w:rPr>
      </w:pPr>
      <w:r w:rsidRPr="00997DB4">
        <w:rPr>
          <w:sz w:val="24"/>
          <w:szCs w:val="24"/>
        </w:rPr>
        <w:t xml:space="preserve">There may be plenty of banquet halls in Seattle area, but what about a banquet hall that you can do almost ALL the planning online, now that is what Seattle needed. So we created Big City Banquets. </w:t>
      </w:r>
    </w:p>
    <w:p w:rsidR="0075218B" w:rsidRPr="00997DB4" w:rsidRDefault="0075218B" w:rsidP="00D2082C">
      <w:pPr>
        <w:pStyle w:val="ListParagraph"/>
        <w:numPr>
          <w:ilvl w:val="0"/>
          <w:numId w:val="4"/>
        </w:numPr>
        <w:spacing w:line="276" w:lineRule="auto"/>
        <w:rPr>
          <w:sz w:val="24"/>
          <w:szCs w:val="24"/>
        </w:rPr>
      </w:pPr>
      <w:r w:rsidRPr="00997DB4">
        <w:rPr>
          <w:sz w:val="24"/>
          <w:szCs w:val="24"/>
        </w:rPr>
        <w:t>We do 90% of event planning online</w:t>
      </w:r>
    </w:p>
    <w:p w:rsidR="0075218B" w:rsidRPr="00997DB4" w:rsidRDefault="0075218B" w:rsidP="00D2082C">
      <w:pPr>
        <w:pStyle w:val="ListParagraph"/>
        <w:numPr>
          <w:ilvl w:val="0"/>
          <w:numId w:val="4"/>
        </w:numPr>
        <w:spacing w:line="276" w:lineRule="auto"/>
        <w:rPr>
          <w:sz w:val="24"/>
          <w:szCs w:val="24"/>
        </w:rPr>
      </w:pPr>
      <w:r w:rsidRPr="00997DB4">
        <w:rPr>
          <w:sz w:val="24"/>
          <w:szCs w:val="24"/>
        </w:rPr>
        <w:t>We connect easier and quicker to our customers through the internet-based society that we live in today</w:t>
      </w:r>
    </w:p>
    <w:p w:rsidR="0075218B" w:rsidRDefault="0075218B" w:rsidP="0075218B">
      <w:pPr>
        <w:pStyle w:val="Heading1"/>
      </w:pPr>
      <w:r>
        <w:t>Why we do what we do</w:t>
      </w:r>
    </w:p>
    <w:p w:rsidR="0075218B" w:rsidRDefault="0075218B" w:rsidP="00D2082C">
      <w:pPr>
        <w:spacing w:line="276" w:lineRule="auto"/>
        <w:rPr>
          <w:sz w:val="24"/>
          <w:szCs w:val="24"/>
        </w:rPr>
      </w:pPr>
      <w:r w:rsidRPr="00997DB4">
        <w:rPr>
          <w:sz w:val="24"/>
          <w:szCs w:val="24"/>
        </w:rPr>
        <w:t>We wanted to create a new kind of banquet hall. A place where people who live out of state don’t have to come all the way to our location to plan their event. They can do it almost all online with the help of our amazing staff.</w:t>
      </w:r>
    </w:p>
    <w:p w:rsidR="008A7CEA" w:rsidRDefault="008A7CEA" w:rsidP="008A7CEA">
      <w:pPr>
        <w:pStyle w:val="Heading1"/>
      </w:pPr>
      <w:r>
        <w:t>Our target audience</w:t>
      </w:r>
    </w:p>
    <w:p w:rsidR="008A7CEA" w:rsidRPr="008A7CEA" w:rsidRDefault="008A7CEA" w:rsidP="00D2082C">
      <w:pPr>
        <w:spacing w:line="276" w:lineRule="auto"/>
        <w:rPr>
          <w:sz w:val="24"/>
          <w:szCs w:val="24"/>
        </w:rPr>
      </w:pPr>
      <w:r>
        <w:rPr>
          <w:sz w:val="24"/>
          <w:szCs w:val="24"/>
        </w:rPr>
        <w:t>Here at Big City Banquets we target anyone looking for a banquet hall to host their next event, with a little twist. We do almost ALL of our planning for your event online. Being that a lot of our customers are from out of state, it was very important to us that we were able to plan their whole event BEFORE t</w:t>
      </w:r>
      <w:r w:rsidR="00D2082C">
        <w:rPr>
          <w:sz w:val="24"/>
          <w:szCs w:val="24"/>
        </w:rPr>
        <w:t xml:space="preserve">hey fly out for the real thing to eliminate any extra costs or troubles. </w:t>
      </w:r>
    </w:p>
    <w:sectPr w:rsidR="008A7CEA" w:rsidRPr="008A7C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03F" w:rsidRDefault="005E003F">
      <w:pPr>
        <w:spacing w:after="0" w:line="240" w:lineRule="auto"/>
      </w:pPr>
      <w:r>
        <w:separator/>
      </w:r>
    </w:p>
  </w:endnote>
  <w:endnote w:type="continuationSeparator" w:id="0">
    <w:p w:rsidR="005E003F" w:rsidRDefault="005E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03F" w:rsidRDefault="005E003F">
      <w:pPr>
        <w:spacing w:after="0" w:line="240" w:lineRule="auto"/>
      </w:pPr>
      <w:r>
        <w:separator/>
      </w:r>
    </w:p>
  </w:footnote>
  <w:footnote w:type="continuationSeparator" w:id="0">
    <w:p w:rsidR="005E003F" w:rsidRDefault="005E0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F651F"/>
    <w:multiLevelType w:val="hybridMultilevel"/>
    <w:tmpl w:val="25BC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8B"/>
    <w:rsid w:val="002E7496"/>
    <w:rsid w:val="00452D04"/>
    <w:rsid w:val="00572A1E"/>
    <w:rsid w:val="005E003F"/>
    <w:rsid w:val="0075218B"/>
    <w:rsid w:val="008A7CEA"/>
    <w:rsid w:val="00997DB4"/>
    <w:rsid w:val="00D2082C"/>
    <w:rsid w:val="00D537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09159-A86D-4958-8434-EB9A76FA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18B"/>
  </w:style>
  <w:style w:type="paragraph" w:styleId="Heading1">
    <w:name w:val="heading 1"/>
    <w:basedOn w:val="Normal"/>
    <w:next w:val="Normal"/>
    <w:link w:val="Heading1Char"/>
    <w:uiPriority w:val="9"/>
    <w:qFormat/>
    <w:rsid w:val="0075218B"/>
    <w:pPr>
      <w:keepNext/>
      <w:keepLines/>
      <w:spacing w:before="400" w:after="40" w:line="240" w:lineRule="auto"/>
      <w:outlineLvl w:val="0"/>
    </w:pPr>
    <w:rPr>
      <w:rFonts w:asciiTheme="majorHAnsi" w:eastAsiaTheme="majorEastAsia" w:hAnsiTheme="majorHAnsi" w:cstheme="majorBidi"/>
      <w:color w:val="561F60" w:themeColor="accent1" w:themeShade="80"/>
      <w:sz w:val="36"/>
      <w:szCs w:val="36"/>
    </w:rPr>
  </w:style>
  <w:style w:type="paragraph" w:styleId="Heading2">
    <w:name w:val="heading 2"/>
    <w:basedOn w:val="Normal"/>
    <w:next w:val="Normal"/>
    <w:link w:val="Heading2Char"/>
    <w:uiPriority w:val="9"/>
    <w:unhideWhenUsed/>
    <w:qFormat/>
    <w:rsid w:val="0075218B"/>
    <w:pPr>
      <w:keepNext/>
      <w:keepLines/>
      <w:spacing w:before="40" w:after="0" w:line="240" w:lineRule="auto"/>
      <w:outlineLvl w:val="1"/>
    </w:pPr>
    <w:rPr>
      <w:rFonts w:asciiTheme="majorHAnsi" w:eastAsiaTheme="majorEastAsia" w:hAnsiTheme="majorHAnsi" w:cstheme="majorBidi"/>
      <w:color w:val="802E90" w:themeColor="accent1" w:themeShade="BF"/>
      <w:sz w:val="32"/>
      <w:szCs w:val="32"/>
    </w:rPr>
  </w:style>
  <w:style w:type="paragraph" w:styleId="Heading3">
    <w:name w:val="heading 3"/>
    <w:basedOn w:val="Normal"/>
    <w:next w:val="Normal"/>
    <w:link w:val="Heading3Char"/>
    <w:uiPriority w:val="9"/>
    <w:semiHidden/>
    <w:unhideWhenUsed/>
    <w:qFormat/>
    <w:rsid w:val="0075218B"/>
    <w:pPr>
      <w:keepNext/>
      <w:keepLines/>
      <w:spacing w:before="40" w:after="0" w:line="240" w:lineRule="auto"/>
      <w:outlineLvl w:val="2"/>
    </w:pPr>
    <w:rPr>
      <w:rFonts w:asciiTheme="majorHAnsi" w:eastAsiaTheme="majorEastAsia" w:hAnsiTheme="majorHAnsi" w:cstheme="majorBidi"/>
      <w:color w:val="802E90" w:themeColor="accent1" w:themeShade="BF"/>
      <w:sz w:val="28"/>
      <w:szCs w:val="28"/>
    </w:rPr>
  </w:style>
  <w:style w:type="paragraph" w:styleId="Heading4">
    <w:name w:val="heading 4"/>
    <w:basedOn w:val="Normal"/>
    <w:next w:val="Normal"/>
    <w:link w:val="Heading4Char"/>
    <w:uiPriority w:val="9"/>
    <w:semiHidden/>
    <w:unhideWhenUsed/>
    <w:qFormat/>
    <w:rsid w:val="0075218B"/>
    <w:pPr>
      <w:keepNext/>
      <w:keepLines/>
      <w:spacing w:before="40" w:after="0"/>
      <w:outlineLvl w:val="3"/>
    </w:pPr>
    <w:rPr>
      <w:rFonts w:asciiTheme="majorHAnsi" w:eastAsiaTheme="majorEastAsia" w:hAnsiTheme="majorHAnsi" w:cstheme="majorBidi"/>
      <w:color w:val="802E90" w:themeColor="accent1" w:themeShade="BF"/>
      <w:sz w:val="24"/>
      <w:szCs w:val="24"/>
    </w:rPr>
  </w:style>
  <w:style w:type="paragraph" w:styleId="Heading5">
    <w:name w:val="heading 5"/>
    <w:basedOn w:val="Normal"/>
    <w:next w:val="Normal"/>
    <w:link w:val="Heading5Char"/>
    <w:uiPriority w:val="9"/>
    <w:semiHidden/>
    <w:unhideWhenUsed/>
    <w:qFormat/>
    <w:rsid w:val="0075218B"/>
    <w:pPr>
      <w:keepNext/>
      <w:keepLines/>
      <w:spacing w:before="40" w:after="0"/>
      <w:outlineLvl w:val="4"/>
    </w:pPr>
    <w:rPr>
      <w:rFonts w:asciiTheme="majorHAnsi" w:eastAsiaTheme="majorEastAsia" w:hAnsiTheme="majorHAnsi" w:cstheme="majorBidi"/>
      <w:caps/>
      <w:color w:val="802E90" w:themeColor="accent1" w:themeShade="BF"/>
    </w:rPr>
  </w:style>
  <w:style w:type="paragraph" w:styleId="Heading6">
    <w:name w:val="heading 6"/>
    <w:basedOn w:val="Normal"/>
    <w:next w:val="Normal"/>
    <w:link w:val="Heading6Char"/>
    <w:uiPriority w:val="9"/>
    <w:semiHidden/>
    <w:unhideWhenUsed/>
    <w:qFormat/>
    <w:rsid w:val="0075218B"/>
    <w:pPr>
      <w:keepNext/>
      <w:keepLines/>
      <w:spacing w:before="40" w:after="0"/>
      <w:outlineLvl w:val="5"/>
    </w:pPr>
    <w:rPr>
      <w:rFonts w:asciiTheme="majorHAnsi" w:eastAsiaTheme="majorEastAsia" w:hAnsiTheme="majorHAnsi" w:cstheme="majorBidi"/>
      <w:i/>
      <w:iCs/>
      <w:caps/>
      <w:color w:val="561F60" w:themeColor="accent1" w:themeShade="80"/>
    </w:rPr>
  </w:style>
  <w:style w:type="paragraph" w:styleId="Heading7">
    <w:name w:val="heading 7"/>
    <w:basedOn w:val="Normal"/>
    <w:next w:val="Normal"/>
    <w:link w:val="Heading7Char"/>
    <w:uiPriority w:val="9"/>
    <w:semiHidden/>
    <w:unhideWhenUsed/>
    <w:qFormat/>
    <w:rsid w:val="0075218B"/>
    <w:pPr>
      <w:keepNext/>
      <w:keepLines/>
      <w:spacing w:before="40" w:after="0"/>
      <w:outlineLvl w:val="6"/>
    </w:pPr>
    <w:rPr>
      <w:rFonts w:asciiTheme="majorHAnsi" w:eastAsiaTheme="majorEastAsia" w:hAnsiTheme="majorHAnsi" w:cstheme="majorBidi"/>
      <w:b/>
      <w:bCs/>
      <w:color w:val="561F60" w:themeColor="accent1" w:themeShade="80"/>
    </w:rPr>
  </w:style>
  <w:style w:type="paragraph" w:styleId="Heading8">
    <w:name w:val="heading 8"/>
    <w:basedOn w:val="Normal"/>
    <w:next w:val="Normal"/>
    <w:link w:val="Heading8Char"/>
    <w:uiPriority w:val="9"/>
    <w:semiHidden/>
    <w:unhideWhenUsed/>
    <w:qFormat/>
    <w:rsid w:val="0075218B"/>
    <w:pPr>
      <w:keepNext/>
      <w:keepLines/>
      <w:spacing w:before="40" w:after="0"/>
      <w:outlineLvl w:val="7"/>
    </w:pPr>
    <w:rPr>
      <w:rFonts w:asciiTheme="majorHAnsi" w:eastAsiaTheme="majorEastAsia" w:hAnsiTheme="majorHAnsi" w:cstheme="majorBidi"/>
      <w:b/>
      <w:bCs/>
      <w:i/>
      <w:iCs/>
      <w:color w:val="561F60" w:themeColor="accent1" w:themeShade="80"/>
    </w:rPr>
  </w:style>
  <w:style w:type="paragraph" w:styleId="Heading9">
    <w:name w:val="heading 9"/>
    <w:basedOn w:val="Normal"/>
    <w:next w:val="Normal"/>
    <w:link w:val="Heading9Char"/>
    <w:uiPriority w:val="9"/>
    <w:semiHidden/>
    <w:unhideWhenUsed/>
    <w:qFormat/>
    <w:rsid w:val="0075218B"/>
    <w:pPr>
      <w:keepNext/>
      <w:keepLines/>
      <w:spacing w:before="40" w:after="0"/>
      <w:outlineLvl w:val="8"/>
    </w:pPr>
    <w:rPr>
      <w:rFonts w:asciiTheme="majorHAnsi" w:eastAsiaTheme="majorEastAsia" w:hAnsiTheme="majorHAnsi" w:cstheme="majorBidi"/>
      <w:i/>
      <w:iCs/>
      <w:color w:val="561F6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18B"/>
    <w:rPr>
      <w:rFonts w:asciiTheme="majorHAnsi" w:eastAsiaTheme="majorEastAsia" w:hAnsiTheme="majorHAnsi" w:cstheme="majorBidi"/>
      <w:color w:val="561F60" w:themeColor="accent1" w:themeShade="80"/>
      <w:sz w:val="36"/>
      <w:szCs w:val="36"/>
    </w:rPr>
  </w:style>
  <w:style w:type="character" w:customStyle="1" w:styleId="Heading2Char">
    <w:name w:val="Heading 2 Char"/>
    <w:basedOn w:val="DefaultParagraphFont"/>
    <w:link w:val="Heading2"/>
    <w:uiPriority w:val="9"/>
    <w:rsid w:val="0075218B"/>
    <w:rPr>
      <w:rFonts w:asciiTheme="majorHAnsi" w:eastAsiaTheme="majorEastAsia" w:hAnsiTheme="majorHAnsi" w:cstheme="majorBidi"/>
      <w:color w:val="802E90" w:themeColor="accent1" w:themeShade="BF"/>
      <w:sz w:val="32"/>
      <w:szCs w:val="32"/>
    </w:rPr>
  </w:style>
  <w:style w:type="character" w:customStyle="1" w:styleId="Heading3Char">
    <w:name w:val="Heading 3 Char"/>
    <w:basedOn w:val="DefaultParagraphFont"/>
    <w:link w:val="Heading3"/>
    <w:uiPriority w:val="9"/>
    <w:semiHidden/>
    <w:rsid w:val="0075218B"/>
    <w:rPr>
      <w:rFonts w:asciiTheme="majorHAnsi" w:eastAsiaTheme="majorEastAsia" w:hAnsiTheme="majorHAnsi" w:cstheme="majorBidi"/>
      <w:color w:val="802E90" w:themeColor="accent1" w:themeShade="BF"/>
      <w:sz w:val="28"/>
      <w:szCs w:val="28"/>
    </w:rPr>
  </w:style>
  <w:style w:type="table" w:styleId="TableGrid">
    <w:name w:val="Table Grid"/>
    <w:basedOn w:val="TableNormal"/>
    <w:uiPriority w:val="1"/>
    <w:pPr>
      <w:spacing w:after="0" w:line="240" w:lineRule="auto"/>
    </w:pPr>
    <w:tblPr>
      <w:tblBorders>
        <w:top w:val="single" w:sz="4" w:space="0" w:color="990072" w:themeColor="text1"/>
        <w:left w:val="single" w:sz="4" w:space="0" w:color="990072" w:themeColor="text1"/>
        <w:bottom w:val="single" w:sz="4" w:space="0" w:color="990072" w:themeColor="text1"/>
        <w:right w:val="single" w:sz="4" w:space="0" w:color="990072" w:themeColor="text1"/>
        <w:insideH w:val="single" w:sz="4" w:space="0" w:color="990072" w:themeColor="text1"/>
        <w:insideV w:val="single" w:sz="4" w:space="0" w:color="990072" w:themeColor="text1"/>
      </w:tblBorders>
    </w:tblPr>
  </w:style>
  <w:style w:type="paragraph" w:styleId="Title">
    <w:name w:val="Title"/>
    <w:basedOn w:val="Normal"/>
    <w:next w:val="Normal"/>
    <w:link w:val="TitleChar"/>
    <w:uiPriority w:val="10"/>
    <w:qFormat/>
    <w:rsid w:val="0075218B"/>
    <w:pPr>
      <w:spacing w:after="0" w:line="204" w:lineRule="auto"/>
      <w:contextualSpacing/>
    </w:pPr>
    <w:rPr>
      <w:rFonts w:asciiTheme="majorHAnsi" w:eastAsiaTheme="majorEastAsia" w:hAnsiTheme="majorHAnsi" w:cstheme="majorBidi"/>
      <w:caps/>
      <w:color w:val="990072" w:themeColor="text2"/>
      <w:spacing w:val="-15"/>
      <w:sz w:val="72"/>
      <w:szCs w:val="72"/>
    </w:rPr>
  </w:style>
  <w:style w:type="character" w:customStyle="1" w:styleId="TitleChar">
    <w:name w:val="Title Char"/>
    <w:basedOn w:val="DefaultParagraphFont"/>
    <w:link w:val="Title"/>
    <w:uiPriority w:val="10"/>
    <w:rsid w:val="0075218B"/>
    <w:rPr>
      <w:rFonts w:asciiTheme="majorHAnsi" w:eastAsiaTheme="majorEastAsia" w:hAnsiTheme="majorHAnsi" w:cstheme="majorBidi"/>
      <w:caps/>
      <w:color w:val="990072" w:themeColor="text2"/>
      <w:spacing w:val="-15"/>
      <w:sz w:val="72"/>
      <w:szCs w:val="72"/>
    </w:rPr>
  </w:style>
  <w:style w:type="paragraph" w:styleId="Subtitle">
    <w:name w:val="Subtitle"/>
    <w:basedOn w:val="Normal"/>
    <w:next w:val="Normal"/>
    <w:link w:val="SubtitleChar"/>
    <w:uiPriority w:val="11"/>
    <w:qFormat/>
    <w:rsid w:val="0075218B"/>
    <w:pPr>
      <w:numPr>
        <w:ilvl w:val="1"/>
      </w:numPr>
      <w:spacing w:after="240" w:line="240" w:lineRule="auto"/>
    </w:pPr>
    <w:rPr>
      <w:rFonts w:asciiTheme="majorHAnsi" w:eastAsiaTheme="majorEastAsia" w:hAnsiTheme="majorHAnsi" w:cstheme="majorBidi"/>
      <w:color w:val="AC3EC1" w:themeColor="accent1"/>
      <w:sz w:val="28"/>
      <w:szCs w:val="28"/>
    </w:rPr>
  </w:style>
  <w:style w:type="character" w:customStyle="1" w:styleId="SubtitleChar">
    <w:name w:val="Subtitle Char"/>
    <w:basedOn w:val="DefaultParagraphFont"/>
    <w:link w:val="Subtitle"/>
    <w:uiPriority w:val="11"/>
    <w:rsid w:val="0075218B"/>
    <w:rPr>
      <w:rFonts w:asciiTheme="majorHAnsi" w:eastAsiaTheme="majorEastAsia" w:hAnsiTheme="majorHAnsi" w:cstheme="majorBidi"/>
      <w:color w:val="AC3EC1" w:themeColor="accent1"/>
      <w:sz w:val="28"/>
      <w:szCs w:val="28"/>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5218B"/>
    <w:rPr>
      <w:smallCaps/>
      <w:color w:val="FF16C3" w:themeColor="text1" w:themeTint="A6"/>
      <w:u w:val="none" w:color="FF4BD1" w:themeColor="text1" w:themeTint="80"/>
      <w:bdr w:val="none" w:sz="0" w:space="0" w:color="auto"/>
    </w:rPr>
  </w:style>
  <w:style w:type="character" w:styleId="SubtleEmphasis">
    <w:name w:val="Subtle Emphasis"/>
    <w:basedOn w:val="DefaultParagraphFont"/>
    <w:uiPriority w:val="19"/>
    <w:qFormat/>
    <w:rsid w:val="0075218B"/>
    <w:rPr>
      <w:i/>
      <w:iCs/>
      <w:color w:val="FF16C3" w:themeColor="text1" w:themeTint="A6"/>
    </w:rPr>
  </w:style>
  <w:style w:type="character" w:styleId="Emphasis">
    <w:name w:val="Emphasis"/>
    <w:basedOn w:val="DefaultParagraphFont"/>
    <w:uiPriority w:val="20"/>
    <w:qFormat/>
    <w:rsid w:val="0075218B"/>
    <w:rPr>
      <w:i/>
      <w:iCs/>
    </w:rPr>
  </w:style>
  <w:style w:type="paragraph" w:styleId="Quote">
    <w:name w:val="Quote"/>
    <w:basedOn w:val="Normal"/>
    <w:next w:val="Normal"/>
    <w:link w:val="QuoteChar"/>
    <w:uiPriority w:val="29"/>
    <w:qFormat/>
    <w:rsid w:val="0075218B"/>
    <w:pPr>
      <w:spacing w:before="120" w:after="120"/>
      <w:ind w:left="720"/>
    </w:pPr>
    <w:rPr>
      <w:color w:val="990072" w:themeColor="text2"/>
      <w:sz w:val="24"/>
      <w:szCs w:val="24"/>
    </w:rPr>
  </w:style>
  <w:style w:type="character" w:customStyle="1" w:styleId="QuoteChar">
    <w:name w:val="Quote Char"/>
    <w:basedOn w:val="DefaultParagraphFont"/>
    <w:link w:val="Quote"/>
    <w:uiPriority w:val="29"/>
    <w:rsid w:val="0075218B"/>
    <w:rPr>
      <w:color w:val="990072" w:themeColor="text2"/>
      <w:sz w:val="24"/>
      <w:szCs w:val="24"/>
    </w:rPr>
  </w:style>
  <w:style w:type="character" w:styleId="IntenseEmphasis">
    <w:name w:val="Intense Emphasis"/>
    <w:basedOn w:val="DefaultParagraphFont"/>
    <w:uiPriority w:val="21"/>
    <w:qFormat/>
    <w:rsid w:val="0075218B"/>
    <w:rPr>
      <w:b/>
      <w:bCs/>
      <w:i/>
      <w:iCs/>
    </w:rPr>
  </w:style>
  <w:style w:type="paragraph" w:styleId="IntenseQuote">
    <w:name w:val="Intense Quote"/>
    <w:basedOn w:val="Normal"/>
    <w:next w:val="Normal"/>
    <w:link w:val="IntenseQuoteChar"/>
    <w:uiPriority w:val="30"/>
    <w:qFormat/>
    <w:rsid w:val="0075218B"/>
    <w:pPr>
      <w:spacing w:before="100" w:beforeAutospacing="1" w:after="240" w:line="240" w:lineRule="auto"/>
      <w:ind w:left="720"/>
      <w:jc w:val="center"/>
    </w:pPr>
    <w:rPr>
      <w:rFonts w:asciiTheme="majorHAnsi" w:eastAsiaTheme="majorEastAsia" w:hAnsiTheme="majorHAnsi" w:cstheme="majorBidi"/>
      <w:color w:val="990072" w:themeColor="text2"/>
      <w:spacing w:val="-6"/>
      <w:sz w:val="32"/>
      <w:szCs w:val="32"/>
    </w:rPr>
  </w:style>
  <w:style w:type="character" w:customStyle="1" w:styleId="IntenseQuoteChar">
    <w:name w:val="Intense Quote Char"/>
    <w:basedOn w:val="DefaultParagraphFont"/>
    <w:link w:val="IntenseQuote"/>
    <w:uiPriority w:val="30"/>
    <w:rsid w:val="0075218B"/>
    <w:rPr>
      <w:rFonts w:asciiTheme="majorHAnsi" w:eastAsiaTheme="majorEastAsia" w:hAnsiTheme="majorHAnsi" w:cstheme="majorBidi"/>
      <w:color w:val="990072" w:themeColor="text2"/>
      <w:spacing w:val="-6"/>
      <w:sz w:val="32"/>
      <w:szCs w:val="32"/>
    </w:rPr>
  </w:style>
  <w:style w:type="character" w:customStyle="1" w:styleId="Heading4Char">
    <w:name w:val="Heading 4 Char"/>
    <w:basedOn w:val="DefaultParagraphFont"/>
    <w:link w:val="Heading4"/>
    <w:uiPriority w:val="9"/>
    <w:semiHidden/>
    <w:rsid w:val="0075218B"/>
    <w:rPr>
      <w:rFonts w:asciiTheme="majorHAnsi" w:eastAsiaTheme="majorEastAsia" w:hAnsiTheme="majorHAnsi" w:cstheme="majorBidi"/>
      <w:color w:val="802E90" w:themeColor="accent1" w:themeShade="BF"/>
      <w:sz w:val="24"/>
      <w:szCs w:val="24"/>
    </w:rPr>
  </w:style>
  <w:style w:type="character" w:customStyle="1" w:styleId="Heading5Char">
    <w:name w:val="Heading 5 Char"/>
    <w:basedOn w:val="DefaultParagraphFont"/>
    <w:link w:val="Heading5"/>
    <w:uiPriority w:val="9"/>
    <w:semiHidden/>
    <w:rsid w:val="0075218B"/>
    <w:rPr>
      <w:rFonts w:asciiTheme="majorHAnsi" w:eastAsiaTheme="majorEastAsia" w:hAnsiTheme="majorHAnsi" w:cstheme="majorBidi"/>
      <w:caps/>
      <w:color w:val="802E90" w:themeColor="accent1" w:themeShade="BF"/>
    </w:rPr>
  </w:style>
  <w:style w:type="character" w:customStyle="1" w:styleId="Heading6Char">
    <w:name w:val="Heading 6 Char"/>
    <w:basedOn w:val="DefaultParagraphFont"/>
    <w:link w:val="Heading6"/>
    <w:uiPriority w:val="9"/>
    <w:semiHidden/>
    <w:rsid w:val="0075218B"/>
    <w:rPr>
      <w:rFonts w:asciiTheme="majorHAnsi" w:eastAsiaTheme="majorEastAsia" w:hAnsiTheme="majorHAnsi" w:cstheme="majorBidi"/>
      <w:i/>
      <w:iCs/>
      <w:caps/>
      <w:color w:val="561F60" w:themeColor="accent1" w:themeShade="80"/>
    </w:rPr>
  </w:style>
  <w:style w:type="character" w:customStyle="1" w:styleId="Heading7Char">
    <w:name w:val="Heading 7 Char"/>
    <w:basedOn w:val="DefaultParagraphFont"/>
    <w:link w:val="Heading7"/>
    <w:uiPriority w:val="9"/>
    <w:semiHidden/>
    <w:rsid w:val="0075218B"/>
    <w:rPr>
      <w:rFonts w:asciiTheme="majorHAnsi" w:eastAsiaTheme="majorEastAsia" w:hAnsiTheme="majorHAnsi" w:cstheme="majorBidi"/>
      <w:b/>
      <w:bCs/>
      <w:color w:val="561F60" w:themeColor="accent1" w:themeShade="80"/>
    </w:rPr>
  </w:style>
  <w:style w:type="character" w:customStyle="1" w:styleId="Heading8Char">
    <w:name w:val="Heading 8 Char"/>
    <w:basedOn w:val="DefaultParagraphFont"/>
    <w:link w:val="Heading8"/>
    <w:uiPriority w:val="9"/>
    <w:semiHidden/>
    <w:rsid w:val="0075218B"/>
    <w:rPr>
      <w:rFonts w:asciiTheme="majorHAnsi" w:eastAsiaTheme="majorEastAsia" w:hAnsiTheme="majorHAnsi" w:cstheme="majorBidi"/>
      <w:b/>
      <w:bCs/>
      <w:i/>
      <w:iCs/>
      <w:color w:val="561F60" w:themeColor="accent1" w:themeShade="80"/>
    </w:rPr>
  </w:style>
  <w:style w:type="character" w:customStyle="1" w:styleId="Heading9Char">
    <w:name w:val="Heading 9 Char"/>
    <w:basedOn w:val="DefaultParagraphFont"/>
    <w:link w:val="Heading9"/>
    <w:uiPriority w:val="9"/>
    <w:semiHidden/>
    <w:rsid w:val="0075218B"/>
    <w:rPr>
      <w:rFonts w:asciiTheme="majorHAnsi" w:eastAsiaTheme="majorEastAsia" w:hAnsiTheme="majorHAnsi" w:cstheme="majorBidi"/>
      <w:i/>
      <w:iCs/>
      <w:color w:val="561F60" w:themeColor="accent1" w:themeShade="80"/>
    </w:rPr>
  </w:style>
  <w:style w:type="paragraph" w:styleId="NoSpacing">
    <w:name w:val="No Spacing"/>
    <w:link w:val="NoSpacingChar"/>
    <w:uiPriority w:val="1"/>
    <w:qFormat/>
    <w:rsid w:val="0075218B"/>
    <w:pPr>
      <w:spacing w:after="0" w:line="240" w:lineRule="auto"/>
    </w:pPr>
  </w:style>
  <w:style w:type="character" w:styleId="BookTitle">
    <w:name w:val="Book Title"/>
    <w:basedOn w:val="DefaultParagraphFont"/>
    <w:uiPriority w:val="33"/>
    <w:qFormat/>
    <w:rsid w:val="0075218B"/>
    <w:rPr>
      <w:b/>
      <w:bCs/>
      <w:smallCaps/>
      <w:spacing w:val="10"/>
    </w:rPr>
  </w:style>
  <w:style w:type="paragraph" w:styleId="Caption">
    <w:name w:val="caption"/>
    <w:basedOn w:val="Normal"/>
    <w:next w:val="Normal"/>
    <w:uiPriority w:val="35"/>
    <w:semiHidden/>
    <w:unhideWhenUsed/>
    <w:qFormat/>
    <w:rsid w:val="0075218B"/>
    <w:pPr>
      <w:spacing w:line="240" w:lineRule="auto"/>
    </w:pPr>
    <w:rPr>
      <w:b/>
      <w:bCs/>
      <w:smallCaps/>
      <w:color w:val="990072" w:themeColor="text2"/>
    </w:rPr>
  </w:style>
  <w:style w:type="character" w:styleId="IntenseReference">
    <w:name w:val="Intense Reference"/>
    <w:basedOn w:val="DefaultParagraphFont"/>
    <w:uiPriority w:val="32"/>
    <w:qFormat/>
    <w:rsid w:val="0075218B"/>
    <w:rPr>
      <w:b/>
      <w:bCs/>
      <w:smallCaps/>
      <w:color w:val="990072" w:themeColor="text2"/>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5218B"/>
    <w:rPr>
      <w:b/>
      <w:bCs/>
    </w:rPr>
  </w:style>
  <w:style w:type="paragraph" w:styleId="TOCHeading">
    <w:name w:val="TOC Heading"/>
    <w:basedOn w:val="Heading1"/>
    <w:next w:val="Normal"/>
    <w:uiPriority w:val="39"/>
    <w:semiHidden/>
    <w:unhideWhenUsed/>
    <w:qFormat/>
    <w:rsid w:val="007521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shannahblazo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Custom 3">
      <a:dk1>
        <a:srgbClr val="990072"/>
      </a:dk1>
      <a:lt1>
        <a:sysClr val="window" lastClr="FFFFFF"/>
      </a:lt1>
      <a:dk2>
        <a:srgbClr val="990072"/>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1A76567-8618-48DC-BCB1-BE68A8A8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itshannahblazon</dc:creator>
  <cp:keywords/>
  <cp:lastModifiedBy>Hannah Blazon</cp:lastModifiedBy>
  <cp:revision>2</cp:revision>
  <dcterms:created xsi:type="dcterms:W3CDTF">2016-01-20T18:55:00Z</dcterms:created>
  <dcterms:modified xsi:type="dcterms:W3CDTF">2016-01-20T18:55:00Z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